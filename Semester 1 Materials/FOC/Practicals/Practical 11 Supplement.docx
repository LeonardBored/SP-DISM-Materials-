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B7D39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this VM is going to run server services like Apache2 (Web </w:t>
      </w:r>
    </w:p>
    <w:p w14:paraId="432FDB8F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Server) and MySQL (Database Server) etc., it is good to fix its </w:t>
      </w:r>
    </w:p>
    <w:p w14:paraId="1E06CD80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IP address.</w:t>
      </w:r>
    </w:p>
    <w:p w14:paraId="06066518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610909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 will set this Ubuntu Server VM to use static IP address, and     </w:t>
      </w:r>
    </w:p>
    <w:p w14:paraId="2BA46467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the address is </w:t>
      </w:r>
      <w:r w:rsidRPr="008F01F7">
        <w:rPr>
          <w:rFonts w:ascii="Courier New" w:hAnsi="Courier New" w:cs="Courier New"/>
          <w:highlight w:val="yellow"/>
        </w:rPr>
        <w:t>192.168.80.188</w:t>
      </w:r>
      <w:r>
        <w:rPr>
          <w:rFonts w:ascii="Courier New" w:hAnsi="Courier New" w:cs="Courier New"/>
        </w:rPr>
        <w:t>.</w:t>
      </w:r>
    </w:p>
    <w:p w14:paraId="5CAC9DDB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The rest of the IP settings will remain as it is.</w:t>
      </w:r>
    </w:p>
    <w:p w14:paraId="6530BD9D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E70ED2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11. Setting static requires a good working knowledge to configure </w:t>
      </w:r>
    </w:p>
    <w:p w14:paraId="50305F83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some network configuration files. It is not simple as ABC, and </w:t>
      </w:r>
    </w:p>
    <w:p w14:paraId="6ACCFA88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you may make mistakes.</w:t>
      </w:r>
    </w:p>
    <w:p w14:paraId="54B41A5B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640514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 am going to use </w:t>
      </w:r>
      <w:proofErr w:type="spellStart"/>
      <w:r>
        <w:rPr>
          <w:rFonts w:ascii="Courier New" w:hAnsi="Courier New" w:cs="Courier New"/>
        </w:rPr>
        <w:t>NetworkManager</w:t>
      </w:r>
      <w:proofErr w:type="spellEnd"/>
      <w:r>
        <w:rPr>
          <w:rFonts w:ascii="Courier New" w:hAnsi="Courier New" w:cs="Courier New"/>
        </w:rPr>
        <w:t xml:space="preserve"> instead, which allows me to </w:t>
      </w:r>
    </w:p>
    <w:p w14:paraId="442398F2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use GUI to do the necessary changes.</w:t>
      </w:r>
    </w:p>
    <w:p w14:paraId="24AF5D19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93521C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First</w:t>
      </w:r>
      <w:proofErr w:type="gramEnd"/>
      <w:r>
        <w:rPr>
          <w:rFonts w:ascii="Courier New" w:hAnsi="Courier New" w:cs="Courier New"/>
        </w:rPr>
        <w:t xml:space="preserve"> I need to edit the file /etc/</w:t>
      </w:r>
      <w:proofErr w:type="spellStart"/>
      <w:r>
        <w:rPr>
          <w:rFonts w:ascii="Courier New" w:hAnsi="Courier New" w:cs="Courier New"/>
        </w:rPr>
        <w:t>netplan</w:t>
      </w:r>
      <w:proofErr w:type="spellEnd"/>
      <w:r>
        <w:rPr>
          <w:rFonts w:ascii="Courier New" w:hAnsi="Courier New" w:cs="Courier New"/>
        </w:rPr>
        <w:t xml:space="preserve">/50-cloud-init.yaml, </w:t>
      </w:r>
    </w:p>
    <w:p w14:paraId="0CC1E7B3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and add the following line: </w:t>
      </w:r>
    </w:p>
    <w:p w14:paraId="05E26452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92F4A4C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renderer: </w:t>
      </w:r>
      <w:proofErr w:type="spellStart"/>
      <w:r>
        <w:rPr>
          <w:rFonts w:ascii="Courier New" w:hAnsi="Courier New" w:cs="Courier New"/>
        </w:rPr>
        <w:t>NetworkManager</w:t>
      </w:r>
      <w:proofErr w:type="spellEnd"/>
    </w:p>
    <w:p w14:paraId="06421B68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22176F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gedit</w:t>
      </w:r>
      <w:proofErr w:type="spellEnd"/>
      <w:r>
        <w:rPr>
          <w:rFonts w:ascii="Courier New" w:hAnsi="Courier New" w:cs="Courier New"/>
        </w:rPr>
        <w:t xml:space="preserve"> /etc/</w:t>
      </w:r>
      <w:proofErr w:type="spellStart"/>
      <w:r>
        <w:rPr>
          <w:rFonts w:ascii="Courier New" w:hAnsi="Courier New" w:cs="Courier New"/>
        </w:rPr>
        <w:t>netplan</w:t>
      </w:r>
      <w:proofErr w:type="spellEnd"/>
      <w:r>
        <w:rPr>
          <w:rFonts w:ascii="Courier New" w:hAnsi="Courier New" w:cs="Courier New"/>
        </w:rPr>
        <w:t>/50-cloud-init.yaml</w:t>
      </w:r>
    </w:p>
    <w:p w14:paraId="03E9CF13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B9C5E6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430E55">
        <w:rPr>
          <w:rFonts w:ascii="Courier New" w:hAnsi="Courier New" w:cs="Courier New"/>
          <w:noProof/>
        </w:rPr>
        <w:drawing>
          <wp:inline distT="0" distB="0" distL="0" distR="0" wp14:anchorId="6BC23D37" wp14:editId="15B35FEB">
            <wp:extent cx="4079240" cy="2536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9D2A8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5436987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Then run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netplan</w:t>
      </w:r>
      <w:proofErr w:type="spellEnd"/>
      <w:r>
        <w:rPr>
          <w:rFonts w:ascii="Courier New" w:hAnsi="Courier New" w:cs="Courier New"/>
        </w:rPr>
        <w:t xml:space="preserve"> apply, to effect the change.</w:t>
      </w:r>
    </w:p>
    <w:p w14:paraId="06340224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42C4FF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netplan</w:t>
      </w:r>
      <w:proofErr w:type="spellEnd"/>
      <w:r>
        <w:rPr>
          <w:rFonts w:ascii="Courier New" w:hAnsi="Courier New" w:cs="Courier New"/>
        </w:rPr>
        <w:t xml:space="preserve"> apply</w:t>
      </w:r>
    </w:p>
    <w:p w14:paraId="608C1AAA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E7D627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Restart your Ubuntu VM.</w:t>
      </w:r>
    </w:p>
    <w:p w14:paraId="4E0F93AC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12. Once Network Manager is set as the network renderer should be </w:t>
      </w:r>
    </w:p>
    <w:p w14:paraId="46A110EA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able to see the network icon on the top right of your desktop.</w:t>
      </w:r>
    </w:p>
    <w:p w14:paraId="2C12BC46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5CD860B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85CAD">
        <w:rPr>
          <w:noProof/>
        </w:rPr>
        <w:lastRenderedPageBreak/>
        <w:drawing>
          <wp:inline distT="0" distB="0" distL="0" distR="0" wp14:anchorId="1D737471" wp14:editId="7146E41F">
            <wp:extent cx="2536190" cy="1709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522E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095DB1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5C24DE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13. Click on the network icon and select </w:t>
      </w:r>
      <w:r w:rsidRPr="002C2741">
        <w:rPr>
          <w:rFonts w:ascii="Courier New" w:hAnsi="Courier New" w:cs="Courier New"/>
          <w:highlight w:val="yellow"/>
        </w:rPr>
        <w:t>Wired Connect &gt;&gt; Wired</w:t>
      </w:r>
      <w:r>
        <w:rPr>
          <w:rFonts w:ascii="Courier New" w:hAnsi="Courier New" w:cs="Courier New"/>
        </w:rPr>
        <w:t xml:space="preserve"> </w:t>
      </w:r>
    </w:p>
    <w:p w14:paraId="63FF431F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C2741">
        <w:rPr>
          <w:rFonts w:ascii="Courier New" w:hAnsi="Courier New" w:cs="Courier New"/>
          <w:highlight w:val="yellow"/>
        </w:rPr>
        <w:t>Settings.</w:t>
      </w:r>
    </w:p>
    <w:p w14:paraId="52BEDA5F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CC4DBE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CF6D0D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85CAD">
        <w:rPr>
          <w:noProof/>
        </w:rPr>
        <w:drawing>
          <wp:inline distT="0" distB="0" distL="0" distR="0" wp14:anchorId="47AA67A2" wp14:editId="6F567AC1">
            <wp:extent cx="3999230" cy="4007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795D0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5B43C6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43DC78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6DC3C2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FBACFC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92832A4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>
        <w:rPr>
          <w:rFonts w:ascii="Courier New" w:hAnsi="Courier New" w:cs="Courier New"/>
        </w:rPr>
        <w:lastRenderedPageBreak/>
        <w:t>14. Click on the "gear" icon to view current network settings.</w:t>
      </w:r>
    </w:p>
    <w:p w14:paraId="362B710E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9CF7C2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85CAD">
        <w:rPr>
          <w:noProof/>
        </w:rPr>
        <w:drawing>
          <wp:inline distT="0" distB="0" distL="0" distR="0" wp14:anchorId="63B03433" wp14:editId="79CF6C8E">
            <wp:extent cx="5613400" cy="2465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A6DF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BE360E0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083D21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1DE6F7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15.Below are the current IP settings, obtained from DHCP server.</w:t>
      </w:r>
    </w:p>
    <w:p w14:paraId="2632729D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63C58D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185CAD">
        <w:rPr>
          <w:noProof/>
        </w:rPr>
        <w:drawing>
          <wp:inline distT="0" distB="0" distL="0" distR="0" wp14:anchorId="2584703C" wp14:editId="64D26FF5">
            <wp:extent cx="4277995" cy="3705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AE3B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8ED897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17D372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Click "Cancel" to close the window.</w:t>
      </w:r>
    </w:p>
    <w:p w14:paraId="7417BE43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EB084D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AA4478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16.Click on "</w:t>
      </w:r>
      <w:r w:rsidRPr="009F0EC6">
        <w:rPr>
          <w:rFonts w:ascii="Courier New" w:hAnsi="Courier New" w:cs="Courier New"/>
          <w:highlight w:val="yellow"/>
        </w:rPr>
        <w:t>+</w:t>
      </w:r>
      <w:r>
        <w:rPr>
          <w:rFonts w:ascii="Courier New" w:hAnsi="Courier New" w:cs="Courier New"/>
        </w:rPr>
        <w:t xml:space="preserve">" to create a profile, where we will set our Ubuntu </w:t>
      </w:r>
    </w:p>
    <w:p w14:paraId="3B1188E9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Server to use static IP address (not dynamic using DHCP).</w:t>
      </w:r>
    </w:p>
    <w:p w14:paraId="2ABE19E7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F482CA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185CAD">
        <w:rPr>
          <w:noProof/>
        </w:rPr>
        <w:drawing>
          <wp:inline distT="0" distB="0" distL="0" distR="0" wp14:anchorId="781DF2C0" wp14:editId="2FF6AD68">
            <wp:extent cx="5407025" cy="1868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715A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EB47BD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2BE06D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17.Change the profile name from "Profile 1" to "Static".  Then </w:t>
      </w:r>
    </w:p>
    <w:p w14:paraId="2D4D6301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switch to "IPv4" tab.</w:t>
      </w:r>
    </w:p>
    <w:p w14:paraId="0CDBFA0E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1492A5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185CAD">
        <w:rPr>
          <w:noProof/>
        </w:rPr>
        <w:drawing>
          <wp:inline distT="0" distB="0" distL="0" distR="0" wp14:anchorId="256739C9" wp14:editId="0420A70B">
            <wp:extent cx="5295265" cy="2544445"/>
            <wp:effectExtent l="0" t="0" r="0" b="0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AC08D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C99766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C1E40A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>
        <w:rPr>
          <w:rFonts w:ascii="Courier New" w:hAnsi="Courier New" w:cs="Courier New"/>
        </w:rPr>
        <w:lastRenderedPageBreak/>
        <w:t>18.Select "Manual" for IPv4 Method.</w:t>
      </w:r>
    </w:p>
    <w:p w14:paraId="3556587B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8D4278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185CAD">
        <w:rPr>
          <w:noProof/>
        </w:rPr>
        <w:drawing>
          <wp:inline distT="0" distB="0" distL="0" distR="0" wp14:anchorId="73B50E5C" wp14:editId="03F4D690">
            <wp:extent cx="4158615" cy="3037205"/>
            <wp:effectExtent l="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E2FD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7FE53E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8A537C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19.Enter the IP address, Netmask, Gateway, DNS and set DNS </w:t>
      </w:r>
    </w:p>
    <w:p w14:paraId="04B1C5B2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Automatic to OFF.</w:t>
      </w:r>
    </w:p>
    <w:p w14:paraId="32F9E4B4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Then click on "Add" to add this profile.</w:t>
      </w:r>
    </w:p>
    <w:p w14:paraId="37C79938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85CAD">
        <w:rPr>
          <w:noProof/>
        </w:rPr>
        <w:drawing>
          <wp:inline distT="0" distB="0" distL="0" distR="0" wp14:anchorId="62D7FE98" wp14:editId="134EF479">
            <wp:extent cx="4445000" cy="3736975"/>
            <wp:effectExtent l="0" t="0" r="0" b="0"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CC49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6A30FA4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20.Click on the "Static" profile to activate it, and set this as </w:t>
      </w:r>
    </w:p>
    <w:p w14:paraId="189C01FD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default profile to use when you start your VM.</w:t>
      </w:r>
    </w:p>
    <w:p w14:paraId="3405009B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F50EE7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185CAD">
        <w:rPr>
          <w:noProof/>
        </w:rPr>
        <w:drawing>
          <wp:inline distT="0" distB="0" distL="0" distR="0" wp14:anchorId="570584F8" wp14:editId="09CB1515">
            <wp:extent cx="5605780" cy="2743200"/>
            <wp:effectExtent l="0" t="0" r="0" b="0"/>
            <wp:docPr id="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9087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3A785D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05286227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You can now see that profile "Static" is activated.  Close the </w:t>
      </w:r>
    </w:p>
    <w:p w14:paraId="794A27E3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window when done.</w:t>
      </w:r>
    </w:p>
    <w:p w14:paraId="2CE938BC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325526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F945E8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21.The profile "Static" is store in the file - </w:t>
      </w:r>
    </w:p>
    <w:p w14:paraId="40FBAA7A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/etc/</w:t>
      </w:r>
      <w:proofErr w:type="spellStart"/>
      <w:r>
        <w:rPr>
          <w:rFonts w:ascii="Courier New" w:hAnsi="Courier New" w:cs="Courier New"/>
        </w:rPr>
        <w:t>NetworkManager</w:t>
      </w:r>
      <w:proofErr w:type="spellEnd"/>
      <w:r>
        <w:rPr>
          <w:rFonts w:ascii="Courier New" w:hAnsi="Courier New" w:cs="Courier New"/>
        </w:rPr>
        <w:t>/system-connections/Static</w:t>
      </w:r>
    </w:p>
    <w:p w14:paraId="11C7D1F4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view the content of this file using the cat command </w:t>
      </w:r>
    </w:p>
    <w:p w14:paraId="39CE49FE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below:</w:t>
      </w:r>
    </w:p>
    <w:p w14:paraId="39F972A3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AF9721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cat /etc/</w:t>
      </w:r>
      <w:proofErr w:type="spellStart"/>
      <w:r>
        <w:rPr>
          <w:rFonts w:ascii="Courier New" w:hAnsi="Courier New" w:cs="Courier New"/>
        </w:rPr>
        <w:t>NetworkManager</w:t>
      </w:r>
      <w:proofErr w:type="spellEnd"/>
      <w:r>
        <w:rPr>
          <w:rFonts w:ascii="Courier New" w:hAnsi="Courier New" w:cs="Courier New"/>
        </w:rPr>
        <w:t>/system-connections/Static</w:t>
      </w:r>
    </w:p>
    <w:p w14:paraId="3845A481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C4C8B2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85CAD">
        <w:rPr>
          <w:noProof/>
        </w:rPr>
        <w:drawing>
          <wp:inline distT="0" distB="0" distL="0" distR="0" wp14:anchorId="4EF48B30" wp14:editId="168C91FF">
            <wp:extent cx="3872230" cy="2449195"/>
            <wp:effectExtent l="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3AB8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45D6774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22.The current hostname is "ubuntu-jipx".  I want to change it to </w:t>
      </w:r>
    </w:p>
    <w:p w14:paraId="6E56B956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"s56465".</w:t>
      </w:r>
    </w:p>
    <w:p w14:paraId="1010FD2D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In your assignment you are supposed to change it to </w:t>
      </w:r>
      <w:proofErr w:type="spellStart"/>
      <w:r>
        <w:rPr>
          <w:rFonts w:ascii="Courier New" w:hAnsi="Courier New" w:cs="Courier New"/>
        </w:rPr>
        <w:t>pnnnnnn</w:t>
      </w:r>
      <w:proofErr w:type="spellEnd"/>
      <w:r>
        <w:rPr>
          <w:rFonts w:ascii="Courier New" w:hAnsi="Courier New" w:cs="Courier New"/>
        </w:rPr>
        <w:t xml:space="preserve">, </w:t>
      </w:r>
    </w:p>
    <w:p w14:paraId="76CD4E3C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where </w:t>
      </w:r>
      <w:proofErr w:type="spellStart"/>
      <w:r>
        <w:rPr>
          <w:rFonts w:ascii="Courier New" w:hAnsi="Courier New" w:cs="Courier New"/>
        </w:rPr>
        <w:t>nnnnnnn</w:t>
      </w:r>
      <w:proofErr w:type="spellEnd"/>
      <w:r>
        <w:rPr>
          <w:rFonts w:ascii="Courier New" w:hAnsi="Courier New" w:cs="Courier New"/>
        </w:rPr>
        <w:t xml:space="preserve"> is your admission number.</w:t>
      </w:r>
    </w:p>
    <w:p w14:paraId="3D3F380D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562610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change the hostname, you need to edit these two files:</w:t>
      </w:r>
    </w:p>
    <w:p w14:paraId="2CFEF766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/etc/hostname</w:t>
      </w:r>
    </w:p>
    <w:p w14:paraId="4C65D7C0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/etc/hosts</w:t>
      </w:r>
    </w:p>
    <w:p w14:paraId="7A12B677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EEEBA4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Edit the files, using </w:t>
      </w:r>
      <w:proofErr w:type="spellStart"/>
      <w:r>
        <w:rPr>
          <w:rFonts w:ascii="Courier New" w:hAnsi="Courier New" w:cs="Courier New"/>
        </w:rPr>
        <w:t>gedit</w:t>
      </w:r>
      <w:proofErr w:type="spellEnd"/>
      <w:r>
        <w:rPr>
          <w:rFonts w:ascii="Courier New" w:hAnsi="Courier New" w:cs="Courier New"/>
        </w:rPr>
        <w:t xml:space="preserve"> or nano, accordingly as follows:</w:t>
      </w:r>
    </w:p>
    <w:p w14:paraId="7AD2C885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637D46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gedit</w:t>
      </w:r>
      <w:proofErr w:type="spellEnd"/>
      <w:r>
        <w:rPr>
          <w:rFonts w:ascii="Courier New" w:hAnsi="Courier New" w:cs="Courier New"/>
        </w:rPr>
        <w:t xml:space="preserve"> /etc/hostname</w:t>
      </w:r>
    </w:p>
    <w:p w14:paraId="1AC989B9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B546E3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gedit</w:t>
      </w:r>
      <w:proofErr w:type="spellEnd"/>
      <w:r>
        <w:rPr>
          <w:rFonts w:ascii="Courier New" w:hAnsi="Courier New" w:cs="Courier New"/>
        </w:rPr>
        <w:t xml:space="preserve"> /etc/hosts</w:t>
      </w:r>
    </w:p>
    <w:p w14:paraId="056D53A7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2ED155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219566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file /etc/hostname should look like this after editing:</w:t>
      </w:r>
    </w:p>
    <w:p w14:paraId="246D5CFF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956EB1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85CAD">
        <w:rPr>
          <w:noProof/>
        </w:rPr>
        <w:drawing>
          <wp:inline distT="0" distB="0" distL="0" distR="0" wp14:anchorId="29C9AA25" wp14:editId="3891245C">
            <wp:extent cx="5184140" cy="1447165"/>
            <wp:effectExtent l="0" t="0" r="0" b="0"/>
            <wp:docPr id="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43DCB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8833EC8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0C54AC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193867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file /etc/hosts should look like this after editing:</w:t>
      </w:r>
    </w:p>
    <w:p w14:paraId="6495B33D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0A139C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9F2974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185CAD">
        <w:rPr>
          <w:noProof/>
        </w:rPr>
        <w:drawing>
          <wp:inline distT="0" distB="0" distL="0" distR="0" wp14:anchorId="332CABDF" wp14:editId="53CA6AAB">
            <wp:extent cx="5192395" cy="2329815"/>
            <wp:effectExtent l="0" t="0" r="0" b="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6228D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686C24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0970A8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>
        <w:rPr>
          <w:rFonts w:ascii="Courier New" w:hAnsi="Courier New" w:cs="Courier New"/>
        </w:rPr>
        <w:lastRenderedPageBreak/>
        <w:t>23. Restart your VM.</w:t>
      </w:r>
    </w:p>
    <w:p w14:paraId="54338CC2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ABE35D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After restarting, run the command “hostname” to confirm that </w:t>
      </w:r>
    </w:p>
    <w:p w14:paraId="553E4E69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Your VM’s hostname is changed.</w:t>
      </w:r>
    </w:p>
    <w:p w14:paraId="5252F400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678661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9B2409" w14:textId="77777777" w:rsidR="004A7A88" w:rsidRDefault="004A7A88" w:rsidP="004A7A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08906D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88"/>
    <w:rsid w:val="004A7A88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22DD"/>
  <w15:chartTrackingRefBased/>
  <w15:docId w15:val="{B577EE5B-A8A2-4B52-8816-7EC1BFFE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A88"/>
    <w:pPr>
      <w:spacing w:after="160" w:line="259" w:lineRule="auto"/>
    </w:pPr>
    <w:rPr>
      <w:rFonts w:eastAsiaTheme="minorEastAsia" w:cs="Times New Roman"/>
      <w:lang w:val="en-SG"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1F4E79" w:themeColor="accent1" w:themeShade="8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rFonts w:cstheme="minorBidi"/>
      <w:color w:val="5A5A5A" w:themeColor="text1" w:themeTint="A5"/>
      <w:spacing w:val="15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 w:line="240" w:lineRule="auto"/>
      <w:ind w:left="864" w:right="864"/>
      <w:jc w:val="center"/>
    </w:pPr>
    <w:rPr>
      <w:rFonts w:eastAsiaTheme="minorHAnsi" w:cstheme="minorBidi"/>
      <w:i/>
      <w:iCs/>
      <w:color w:val="404040" w:themeColor="text1" w:themeTint="BF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rFonts w:eastAsiaTheme="minorHAnsi" w:cstheme="minorBidi"/>
      <w:i/>
      <w:iCs/>
      <w:color w:val="1F4E79" w:themeColor="accent1" w:themeShade="80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 w:line="240" w:lineRule="auto"/>
    </w:pPr>
    <w:rPr>
      <w:rFonts w:eastAsiaTheme="minorHAnsi" w:cstheme="minorBidi"/>
      <w:i/>
      <w:iCs/>
      <w:color w:val="44546A" w:themeColor="text2"/>
      <w:szCs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pPr>
      <w:spacing w:after="0" w:line="240" w:lineRule="auto"/>
    </w:pPr>
    <w:rPr>
      <w:rFonts w:ascii="Segoe UI" w:eastAsiaTheme="minorHAnsi" w:hAnsi="Segoe UI" w:cs="Segoe UI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after="0" w:line="240" w:lineRule="auto"/>
      <w:ind w:left="1152" w:right="1152"/>
    </w:pPr>
    <w:rPr>
      <w:rFonts w:cstheme="minorBidi"/>
      <w:i/>
      <w:iCs/>
      <w:color w:val="1F4E79" w:themeColor="accent1" w:themeShade="80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 w:line="240" w:lineRule="auto"/>
    </w:pPr>
    <w:rPr>
      <w:rFonts w:eastAsiaTheme="minorHAnsi" w:cstheme="minorBidi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 w:line="240" w:lineRule="auto"/>
      <w:ind w:left="360"/>
    </w:pPr>
    <w:rPr>
      <w:rFonts w:eastAsiaTheme="minorHAnsi" w:cstheme="minorBidi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pPr>
      <w:spacing w:after="0" w:line="240" w:lineRule="auto"/>
    </w:pPr>
    <w:rPr>
      <w:rFonts w:eastAsiaTheme="minorHAnsi" w:cstheme="minorBidi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pPr>
      <w:spacing w:after="0" w:line="240" w:lineRule="auto"/>
    </w:pPr>
    <w:rPr>
      <w:rFonts w:ascii="Segoe UI" w:eastAsiaTheme="minorHAnsi" w:hAnsi="Segoe UI" w:cs="Segoe UI"/>
      <w:szCs w:val="16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pPr>
      <w:spacing w:after="0" w:line="240" w:lineRule="auto"/>
    </w:pPr>
    <w:rPr>
      <w:rFonts w:eastAsiaTheme="minorHAnsi" w:cstheme="minorBidi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pPr>
      <w:spacing w:after="0" w:line="240" w:lineRule="auto"/>
    </w:pPr>
    <w:rPr>
      <w:rFonts w:asciiTheme="majorHAnsi" w:eastAsiaTheme="majorEastAsia" w:hAnsiTheme="majorHAnsi" w:cstheme="majorBidi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pPr>
      <w:spacing w:after="0" w:line="240" w:lineRule="auto"/>
    </w:pPr>
    <w:rPr>
      <w:rFonts w:eastAsiaTheme="minorHAnsi" w:cstheme="minorBidi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pPr>
      <w:spacing w:after="0" w:line="240" w:lineRule="auto"/>
    </w:pPr>
    <w:rPr>
      <w:rFonts w:ascii="Consolas" w:eastAsiaTheme="minorHAnsi" w:hAnsi="Consolas" w:cstheme="minorBidi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pPr>
      <w:spacing w:after="0" w:line="240" w:lineRule="auto"/>
    </w:pPr>
    <w:rPr>
      <w:rFonts w:ascii="Consolas" w:eastAsiaTheme="minorHAnsi" w:hAnsi="Consolas" w:cstheme="minorBidi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pPr>
      <w:spacing w:after="0" w:line="240" w:lineRule="auto"/>
    </w:pPr>
    <w:rPr>
      <w:rFonts w:eastAsia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  <w:pPr>
      <w:spacing w:after="0" w:line="240" w:lineRule="auto"/>
    </w:pPr>
    <w:rPr>
      <w:rFonts w:eastAsia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 w:line="240" w:lineRule="auto"/>
      <w:ind w:left="1757"/>
    </w:pPr>
    <w:rPr>
      <w:rFonts w:eastAsia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g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</TotalTime>
  <Pages>8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Heng Ng</dc:creator>
  <cp:keywords/>
  <dc:description/>
  <cp:lastModifiedBy>Song Heng Ng</cp:lastModifiedBy>
  <cp:revision>1</cp:revision>
  <dcterms:created xsi:type="dcterms:W3CDTF">2020-07-06T00:30:00Z</dcterms:created>
  <dcterms:modified xsi:type="dcterms:W3CDTF">2020-07-06T00:33:00Z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